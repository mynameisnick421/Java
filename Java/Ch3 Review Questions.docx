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31B7" w14:textId="77777777" w:rsidR="00A9204E" w:rsidRDefault="00A938CD">
      <w:r>
        <w:t>Chapter 3 review questions</w:t>
      </w:r>
    </w:p>
    <w:p w14:paraId="3DF6E610" w14:textId="77777777" w:rsidR="00A938CD" w:rsidRDefault="00A938CD"/>
    <w:p w14:paraId="43E4D093" w14:textId="77777777" w:rsidR="00A938CD" w:rsidRDefault="00A938CD">
      <w:r>
        <w:t>1. A</w:t>
      </w:r>
    </w:p>
    <w:p w14:paraId="3C226C4C" w14:textId="77777777" w:rsidR="00A938CD" w:rsidRDefault="00A938CD">
      <w:r>
        <w:t>2. C</w:t>
      </w:r>
    </w:p>
    <w:p w14:paraId="0FA171BC" w14:textId="77777777" w:rsidR="00A938CD" w:rsidRDefault="00A938CD">
      <w:r>
        <w:t>3. A</w:t>
      </w:r>
    </w:p>
    <w:p w14:paraId="3F94EFC5" w14:textId="1FA977F9" w:rsidR="00A938CD" w:rsidRDefault="00A938CD">
      <w:r>
        <w:t xml:space="preserve">4. </w:t>
      </w:r>
      <w:r w:rsidR="00E955E1">
        <w:t>C</w:t>
      </w:r>
    </w:p>
    <w:p w14:paraId="4FBF346E" w14:textId="77777777" w:rsidR="00A938CD" w:rsidRDefault="00A938CD">
      <w:r>
        <w:t>5. B</w:t>
      </w:r>
    </w:p>
    <w:p w14:paraId="754B2DF5" w14:textId="77777777" w:rsidR="00A938CD" w:rsidRDefault="00A938CD">
      <w:r>
        <w:t>6. D</w:t>
      </w:r>
    </w:p>
    <w:p w14:paraId="602F1394" w14:textId="77777777" w:rsidR="00A938CD" w:rsidRDefault="00A938CD">
      <w:r>
        <w:t>7. B</w:t>
      </w:r>
    </w:p>
    <w:p w14:paraId="090EED1C" w14:textId="77777777" w:rsidR="00A938CD" w:rsidRDefault="00A938CD">
      <w:r>
        <w:t>8. C</w:t>
      </w:r>
    </w:p>
    <w:p w14:paraId="1CAB0492" w14:textId="77777777" w:rsidR="00A938CD" w:rsidRDefault="006E7B69">
      <w:r>
        <w:t>9. C</w:t>
      </w:r>
    </w:p>
    <w:p w14:paraId="67DB0DC2" w14:textId="77777777" w:rsidR="006E7B69" w:rsidRDefault="006E7B69">
      <w:r>
        <w:t>10. B</w:t>
      </w:r>
    </w:p>
    <w:p w14:paraId="59ABB892" w14:textId="77777777" w:rsidR="006E7B69" w:rsidRDefault="006E7B69">
      <w:r>
        <w:t xml:space="preserve">11. </w:t>
      </w:r>
      <w:r w:rsidR="001C6F5A">
        <w:t>B</w:t>
      </w:r>
    </w:p>
    <w:p w14:paraId="2BD4A4DD" w14:textId="77777777" w:rsidR="006E7B69" w:rsidRDefault="006E7B69">
      <w:r>
        <w:t>12. A</w:t>
      </w:r>
    </w:p>
    <w:p w14:paraId="17C57460" w14:textId="50242A6F" w:rsidR="006E7B69" w:rsidRDefault="006E7B69">
      <w:r>
        <w:t xml:space="preserve">13. </w:t>
      </w:r>
      <w:r w:rsidR="005B7C1E">
        <w:t>A</w:t>
      </w:r>
    </w:p>
    <w:p w14:paraId="0D0E424C" w14:textId="2541F8FC" w:rsidR="001C6F5A" w:rsidRDefault="001C6F5A">
      <w:r>
        <w:t xml:space="preserve">14. </w:t>
      </w:r>
      <w:r w:rsidR="004B5471">
        <w:t>A</w:t>
      </w:r>
    </w:p>
    <w:p w14:paraId="4B2F3F13" w14:textId="0B7EA1C7" w:rsidR="00152E51" w:rsidRDefault="00152E51">
      <w:r>
        <w:t>15. C</w:t>
      </w:r>
    </w:p>
    <w:p w14:paraId="5A437D9B" w14:textId="6D339F42" w:rsidR="00152E51" w:rsidRDefault="00152E51">
      <w:r>
        <w:t>16. A</w:t>
      </w:r>
      <w:bookmarkStart w:id="0" w:name="_GoBack"/>
      <w:bookmarkEnd w:id="0"/>
    </w:p>
    <w:p w14:paraId="7071A959" w14:textId="79A25795" w:rsidR="00152E51" w:rsidRDefault="00152E51">
      <w:r>
        <w:t>17. C</w:t>
      </w:r>
    </w:p>
    <w:p w14:paraId="6406EFEE" w14:textId="3A820166" w:rsidR="00152E51" w:rsidRDefault="00152E51">
      <w:r>
        <w:t>18. A</w:t>
      </w:r>
    </w:p>
    <w:p w14:paraId="5545C225" w14:textId="287C7076" w:rsidR="00152E51" w:rsidRDefault="00152E51">
      <w:r>
        <w:t>19. D</w:t>
      </w:r>
    </w:p>
    <w:p w14:paraId="071C8118" w14:textId="64C06076" w:rsidR="00152E51" w:rsidRDefault="00152E51">
      <w:r>
        <w:t>20. A</w:t>
      </w:r>
    </w:p>
    <w:sectPr w:rsidR="0015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CD"/>
    <w:rsid w:val="00152E51"/>
    <w:rsid w:val="001C6F5A"/>
    <w:rsid w:val="004B5471"/>
    <w:rsid w:val="00557670"/>
    <w:rsid w:val="005B7C1E"/>
    <w:rsid w:val="00645252"/>
    <w:rsid w:val="006D3D74"/>
    <w:rsid w:val="006E7B69"/>
    <w:rsid w:val="0083569A"/>
    <w:rsid w:val="00A9204E"/>
    <w:rsid w:val="00A938CD"/>
    <w:rsid w:val="00E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D081"/>
  <w15:chartTrackingRefBased/>
  <w15:docId w15:val="{BAB0FFD3-AE74-478A-B898-8FCC62DF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5</cp:revision>
  <dcterms:created xsi:type="dcterms:W3CDTF">2019-12-12T01:36:00Z</dcterms:created>
  <dcterms:modified xsi:type="dcterms:W3CDTF">2019-12-12T19:15:00Z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