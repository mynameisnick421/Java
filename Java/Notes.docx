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D8EF" w14:textId="77777777" w:rsidR="00A9204E" w:rsidRDefault="002B11CD">
      <w:r>
        <w:t>Name the 3 concepts of object-oriented programming</w:t>
      </w:r>
    </w:p>
    <w:p w14:paraId="4F733C5D" w14:textId="77777777" w:rsidR="002B11CD" w:rsidRDefault="002B11CD"/>
    <w:p w14:paraId="12DF9913" w14:textId="77777777" w:rsidR="002B11CD" w:rsidRDefault="002B11CD">
      <w:r>
        <w:t>1. Polymorphism – ability to change- same method, different parameters (overloading)</w:t>
      </w:r>
    </w:p>
    <w:p w14:paraId="270026DA" w14:textId="77777777" w:rsidR="002B11CD" w:rsidRDefault="002B11CD">
      <w:r>
        <w:t>2. Encapsulation – objects each have their own state – combine data and methods into single object</w:t>
      </w:r>
    </w:p>
    <w:p w14:paraId="4BDF2E78" w14:textId="77777777" w:rsidR="002B11CD" w:rsidRDefault="002B11CD">
      <w:r>
        <w:t>3. Inheritance – ability for one class to receive another class’s properties and methods</w:t>
      </w:r>
    </w:p>
    <w:p w14:paraId="4C06910D" w14:textId="77777777" w:rsidR="002B11CD" w:rsidRDefault="002B11CD">
      <w:r>
        <w:tab/>
        <w:t>Every class inherits from Object-class</w:t>
      </w:r>
    </w:p>
    <w:p w14:paraId="32F7894C" w14:textId="77777777" w:rsidR="002B11CD" w:rsidRDefault="002B11CD">
      <w:r>
        <w:tab/>
        <w:t>Student class, inherit from Object class</w:t>
      </w:r>
    </w:p>
    <w:p w14:paraId="5D5AFFD3" w14:textId="77777777" w:rsidR="002B11CD" w:rsidRDefault="002B11CD"/>
    <w:p w14:paraId="07152BFB" w14:textId="77777777" w:rsidR="002B11CD" w:rsidRDefault="002B11CD"/>
    <w:p w14:paraId="5244E5FE" w14:textId="77777777" w:rsidR="002B11CD" w:rsidRDefault="002B11CD">
      <w:r>
        <w:t>A class is used to create objects. Template, blueprint, mold, etc.</w:t>
      </w:r>
    </w:p>
    <w:p w14:paraId="383828C0" w14:textId="77777777" w:rsidR="002B11CD" w:rsidRDefault="002B11CD">
      <w:r>
        <w:tab/>
        <w:t>Bottle class:</w:t>
      </w:r>
    </w:p>
    <w:p w14:paraId="5D8021AB" w14:textId="77777777" w:rsidR="00513C45" w:rsidRDefault="00513C45">
      <w:r>
        <w:tab/>
      </w:r>
      <w:r>
        <w:tab/>
      </w:r>
      <w:r>
        <w:t>Properties</w:t>
      </w:r>
    </w:p>
    <w:p w14:paraId="179887BF" w14:textId="77777777" w:rsidR="002B11CD" w:rsidRDefault="002B11CD">
      <w:r>
        <w:tab/>
      </w:r>
      <w:r>
        <w:tab/>
      </w:r>
      <w:r w:rsidR="00513C45">
        <w:tab/>
      </w:r>
      <w:r>
        <w:t xml:space="preserve">Height – </w:t>
      </w:r>
    </w:p>
    <w:p w14:paraId="519C7012" w14:textId="77777777" w:rsidR="002B11CD" w:rsidRDefault="002B11CD">
      <w:r>
        <w:tab/>
      </w:r>
      <w:r>
        <w:tab/>
      </w:r>
      <w:r w:rsidR="00513C45">
        <w:tab/>
      </w:r>
      <w:r>
        <w:t xml:space="preserve">Diameter – </w:t>
      </w:r>
    </w:p>
    <w:p w14:paraId="79843987" w14:textId="77777777" w:rsidR="002B11CD" w:rsidRDefault="002B11CD">
      <w:r>
        <w:tab/>
      </w:r>
      <w:r>
        <w:tab/>
      </w:r>
      <w:r w:rsidR="00513C45">
        <w:tab/>
        <w:t xml:space="preserve">Color – </w:t>
      </w:r>
    </w:p>
    <w:p w14:paraId="609FEBD3" w14:textId="77777777" w:rsidR="00513C45" w:rsidRDefault="00513C45">
      <w:r>
        <w:tab/>
      </w:r>
      <w:r>
        <w:tab/>
        <w:t>Methods</w:t>
      </w:r>
    </w:p>
    <w:p w14:paraId="7226DA30" w14:textId="77777777" w:rsidR="00513C45" w:rsidRDefault="00513C45">
      <w:r>
        <w:tab/>
      </w:r>
    </w:p>
    <w:p w14:paraId="578D49CA" w14:textId="77777777" w:rsidR="00513C45" w:rsidRDefault="00513C45" w:rsidP="00513C45">
      <w:pPr>
        <w:ind w:firstLine="720"/>
      </w:pPr>
      <w:r>
        <w:t>Student class:</w:t>
      </w:r>
    </w:p>
    <w:p w14:paraId="6254A904" w14:textId="77777777" w:rsidR="00513C45" w:rsidRDefault="00513C45">
      <w:r>
        <w:tab/>
      </w:r>
      <w:r>
        <w:tab/>
        <w:t>Properties</w:t>
      </w:r>
    </w:p>
    <w:p w14:paraId="64E4E81A" w14:textId="77777777" w:rsidR="00513C45" w:rsidRDefault="00513C45">
      <w:r>
        <w:tab/>
      </w:r>
      <w:r>
        <w:tab/>
      </w:r>
      <w:r>
        <w:tab/>
        <w:t>String Student ID</w:t>
      </w:r>
    </w:p>
    <w:p w14:paraId="3CA90BA1" w14:textId="77777777" w:rsidR="00513C45" w:rsidRDefault="00513C45">
      <w:r>
        <w:tab/>
      </w:r>
      <w:r>
        <w:tab/>
      </w:r>
      <w:r>
        <w:tab/>
        <w:t>Double GPA</w:t>
      </w:r>
    </w:p>
    <w:p w14:paraId="3C3005B1" w14:textId="77777777" w:rsidR="00513C45" w:rsidRDefault="00513C45">
      <w:r>
        <w:tab/>
      </w:r>
      <w:r>
        <w:tab/>
      </w:r>
      <w:r>
        <w:tab/>
        <w:t>Bool Enrollment Status</w:t>
      </w:r>
    </w:p>
    <w:p w14:paraId="195727DA" w14:textId="77777777" w:rsidR="00513C45" w:rsidRDefault="00513C45">
      <w:r>
        <w:tab/>
      </w:r>
      <w:r>
        <w:tab/>
      </w:r>
      <w:r>
        <w:tab/>
        <w:t>String First Name</w:t>
      </w:r>
    </w:p>
    <w:p w14:paraId="3FA093C9" w14:textId="77777777" w:rsidR="00513C45" w:rsidRDefault="00513C45">
      <w:r>
        <w:tab/>
      </w:r>
      <w:r>
        <w:tab/>
      </w:r>
      <w:r>
        <w:tab/>
        <w:t>String Middle Name</w:t>
      </w:r>
    </w:p>
    <w:p w14:paraId="0E526BB3" w14:textId="77777777" w:rsidR="00513C45" w:rsidRDefault="00513C45">
      <w:r>
        <w:tab/>
      </w:r>
      <w:r>
        <w:tab/>
      </w:r>
      <w:r>
        <w:tab/>
        <w:t>String Last Name</w:t>
      </w:r>
    </w:p>
    <w:p w14:paraId="0AFA782A" w14:textId="77777777" w:rsidR="00513C45" w:rsidRDefault="00513C45">
      <w:r>
        <w:tab/>
      </w:r>
      <w:r>
        <w:tab/>
      </w:r>
      <w:r>
        <w:tab/>
        <w:t>Bool Dorm Status</w:t>
      </w:r>
    </w:p>
    <w:p w14:paraId="45E09755" w14:textId="77777777" w:rsidR="00513C45" w:rsidRDefault="00513C45">
      <w:r>
        <w:tab/>
      </w:r>
      <w:r>
        <w:tab/>
        <w:t>Methods</w:t>
      </w:r>
    </w:p>
    <w:p w14:paraId="541A7AEF" w14:textId="77777777" w:rsidR="00513C45" w:rsidRDefault="00513C45">
      <w:r>
        <w:tab/>
      </w:r>
      <w:r>
        <w:tab/>
      </w:r>
      <w:r>
        <w:tab/>
        <w:t>Calculate GPA</w:t>
      </w:r>
    </w:p>
    <w:p w14:paraId="16EB019D" w14:textId="77777777" w:rsidR="00513C45" w:rsidRDefault="00513C45">
      <w:r>
        <w:tab/>
      </w:r>
      <w:r>
        <w:tab/>
      </w:r>
      <w:r>
        <w:tab/>
        <w:t>Registration</w:t>
      </w:r>
    </w:p>
    <w:p w14:paraId="50A98EE5" w14:textId="77777777" w:rsidR="00513C45" w:rsidRDefault="00513C45">
      <w:r>
        <w:tab/>
      </w:r>
      <w:r>
        <w:tab/>
      </w:r>
      <w:r>
        <w:tab/>
        <w:t>Pay Bill</w:t>
      </w:r>
    </w:p>
    <w:p w14:paraId="13DBBD23" w14:textId="77777777" w:rsidR="00513C45" w:rsidRDefault="00513C45">
      <w:r>
        <w:tab/>
      </w:r>
      <w:r>
        <w:tab/>
      </w:r>
      <w:r>
        <w:tab/>
      </w:r>
      <w:bookmarkStart w:id="0" w:name="_GoBack"/>
      <w:bookmarkEnd w:id="0"/>
    </w:p>
    <w:p w14:paraId="6FF3A84D" w14:textId="77777777" w:rsidR="00513C45" w:rsidRDefault="00513C45">
      <w:r>
        <w:t xml:space="preserve">Student </w:t>
      </w:r>
      <w:proofErr w:type="spellStart"/>
      <w:r>
        <w:t>someStudent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);      -----Instantiation </w:t>
      </w:r>
    </w:p>
    <w:p w14:paraId="718C81D7" w14:textId="77777777" w:rsidR="00513C45" w:rsidRDefault="00513C45">
      <w:proofErr w:type="spellStart"/>
      <w:r>
        <w:t>someStudent.setGPA</w:t>
      </w:r>
      <w:proofErr w:type="spellEnd"/>
      <w:r>
        <w:t xml:space="preserve"> = 3.99;</w:t>
      </w:r>
    </w:p>
    <w:p w14:paraId="365DF64A" w14:textId="77777777" w:rsidR="00513C45" w:rsidRDefault="00513C45">
      <w:r>
        <w:t xml:space="preserve">Student </w:t>
      </w:r>
      <w:proofErr w:type="spellStart"/>
      <w:r>
        <w:t>anotherStudent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4DBE3EFD" w14:textId="77777777" w:rsidR="00513C45" w:rsidRDefault="00513C45">
      <w:proofErr w:type="spellStart"/>
      <w:r>
        <w:t>anotherStudent.setGPA</w:t>
      </w:r>
      <w:proofErr w:type="spellEnd"/>
      <w:r>
        <w:t xml:space="preserve"> = 4.0;</w:t>
      </w:r>
    </w:p>
    <w:p w14:paraId="16833C0A" w14:textId="77777777" w:rsidR="00513C45" w:rsidRDefault="00513C45"/>
    <w:p w14:paraId="43A31417" w14:textId="77777777" w:rsidR="00513C45" w:rsidRDefault="00513C45">
      <w:proofErr w:type="spellStart"/>
      <w:r>
        <w:t>System.out.println</w:t>
      </w:r>
      <w:proofErr w:type="spellEnd"/>
      <w:r>
        <w:t>(</w:t>
      </w:r>
      <w:proofErr w:type="spellStart"/>
      <w:r w:rsidR="00A669A3">
        <w:t>someStudent.getGPA</w:t>
      </w:r>
      <w:proofErr w:type="spellEnd"/>
      <w:r w:rsidR="00A669A3">
        <w:t>());</w:t>
      </w:r>
    </w:p>
    <w:sectPr w:rsidR="0051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CD"/>
    <w:rsid w:val="002B11CD"/>
    <w:rsid w:val="00513C45"/>
    <w:rsid w:val="00645252"/>
    <w:rsid w:val="006D3D74"/>
    <w:rsid w:val="0083569A"/>
    <w:rsid w:val="00A669A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2C6D"/>
  <w15:chartTrackingRefBased/>
  <w15:docId w15:val="{77FBABF2-0E41-4563-A4BF-497FB6DE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4873beb7-5857-4685-be1f-d57550cc96cc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1</cp:revision>
  <dcterms:created xsi:type="dcterms:W3CDTF">2019-11-18T20:01:00Z</dcterms:created>
  <dcterms:modified xsi:type="dcterms:W3CDTF">2019-11-18T20:29:00Z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