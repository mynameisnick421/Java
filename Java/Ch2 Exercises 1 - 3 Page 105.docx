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BA0C" w14:textId="57407B87" w:rsidR="00A9204E" w:rsidRDefault="001800DB">
      <w:r>
        <w:t>1.</w:t>
      </w:r>
    </w:p>
    <w:p w14:paraId="5FCFD2C1" w14:textId="4B5E6E83" w:rsidR="001800DB" w:rsidRDefault="001800DB">
      <w:r>
        <w:tab/>
        <w:t>a.</w:t>
      </w:r>
      <w:r w:rsidR="00B117DF">
        <w:t xml:space="preserve"> </w:t>
      </w:r>
      <w:r w:rsidR="00112C90">
        <w:t>16</w:t>
      </w:r>
    </w:p>
    <w:p w14:paraId="4F251102" w14:textId="00C27E9F" w:rsidR="00FE2DED" w:rsidRDefault="00FE2DED">
      <w:r>
        <w:tab/>
        <w:t>b.</w:t>
      </w:r>
      <w:r w:rsidR="00B117DF">
        <w:t xml:space="preserve"> </w:t>
      </w:r>
      <w:r w:rsidR="00865849">
        <w:t>10</w:t>
      </w:r>
    </w:p>
    <w:p w14:paraId="123B3416" w14:textId="408043DF" w:rsidR="00FE2DED" w:rsidRDefault="00FE2DED">
      <w:r>
        <w:tab/>
        <w:t>c.</w:t>
      </w:r>
      <w:r w:rsidR="00B117DF">
        <w:t xml:space="preserve"> </w:t>
      </w:r>
      <w:r w:rsidR="00F24ED3">
        <w:t>11</w:t>
      </w:r>
    </w:p>
    <w:p w14:paraId="09A3229F" w14:textId="13B89F00" w:rsidR="00FE2DED" w:rsidRDefault="00FE2DED">
      <w:r>
        <w:tab/>
        <w:t>d.</w:t>
      </w:r>
      <w:r w:rsidR="00B117DF">
        <w:t xml:space="preserve"> </w:t>
      </w:r>
      <w:r w:rsidR="000D1905">
        <w:t>8</w:t>
      </w:r>
    </w:p>
    <w:p w14:paraId="6822D3F5" w14:textId="2CB891E7" w:rsidR="00FE2DED" w:rsidRDefault="00FE2DED">
      <w:r>
        <w:tab/>
        <w:t>e.</w:t>
      </w:r>
      <w:r w:rsidR="00B117DF">
        <w:t xml:space="preserve"> </w:t>
      </w:r>
      <w:r w:rsidR="007670BB">
        <w:t>4</w:t>
      </w:r>
    </w:p>
    <w:p w14:paraId="11B3EF84" w14:textId="3FC208A9" w:rsidR="00865849" w:rsidRDefault="00865849">
      <w:r>
        <w:tab/>
        <w:t>f.</w:t>
      </w:r>
      <w:r w:rsidR="00B117DF">
        <w:t xml:space="preserve"> </w:t>
      </w:r>
      <w:r w:rsidR="00256DEF">
        <w:t>3</w:t>
      </w:r>
    </w:p>
    <w:p w14:paraId="3E07DDAD" w14:textId="11D308A6" w:rsidR="00865849" w:rsidRDefault="00865849">
      <w:r>
        <w:tab/>
        <w:t>g.</w:t>
      </w:r>
      <w:r w:rsidR="00B117DF">
        <w:t xml:space="preserve"> 4</w:t>
      </w:r>
    </w:p>
    <w:p w14:paraId="047E9DCC" w14:textId="04315599" w:rsidR="00865849" w:rsidRDefault="00865849">
      <w:r>
        <w:tab/>
        <w:t>h.</w:t>
      </w:r>
      <w:r w:rsidR="00B117DF">
        <w:t xml:space="preserve"> </w:t>
      </w:r>
      <w:r w:rsidR="003E10DA">
        <w:t>2</w:t>
      </w:r>
      <w:r w:rsidR="004E34D3">
        <w:t>9</w:t>
      </w:r>
    </w:p>
    <w:p w14:paraId="1739F5CE" w14:textId="4377CFB9" w:rsidR="00865849" w:rsidRDefault="00865849">
      <w:r>
        <w:tab/>
      </w:r>
      <w:proofErr w:type="spellStart"/>
      <w:r>
        <w:t>i</w:t>
      </w:r>
      <w:proofErr w:type="spellEnd"/>
      <w:r>
        <w:t>.</w:t>
      </w:r>
      <w:r w:rsidR="0026090A">
        <w:t xml:space="preserve"> </w:t>
      </w:r>
      <w:r w:rsidR="00D422D3">
        <w:t>4</w:t>
      </w:r>
    </w:p>
    <w:p w14:paraId="7BEC2479" w14:textId="5A5D84BB" w:rsidR="00865849" w:rsidRDefault="00865849">
      <w:r>
        <w:tab/>
        <w:t>j.</w:t>
      </w:r>
      <w:r w:rsidR="0026090A">
        <w:t xml:space="preserve"> </w:t>
      </w:r>
      <w:r w:rsidR="00D422D3">
        <w:t>0</w:t>
      </w:r>
    </w:p>
    <w:p w14:paraId="50B9E72E" w14:textId="06E6A31C" w:rsidR="00D422D3" w:rsidRDefault="00D422D3"/>
    <w:p w14:paraId="590C2304" w14:textId="41A832FC" w:rsidR="00D422D3" w:rsidRDefault="00D422D3"/>
    <w:p w14:paraId="6CB8C1EA" w14:textId="5B67799A" w:rsidR="00D422D3" w:rsidRDefault="00D422D3">
      <w:r>
        <w:t>2.</w:t>
      </w:r>
    </w:p>
    <w:p w14:paraId="2BB0EB7A" w14:textId="51F4D4E8" w:rsidR="00D422D3" w:rsidRDefault="00D422D3">
      <w:r>
        <w:tab/>
      </w:r>
      <w:r w:rsidR="007D329D">
        <w:t xml:space="preserve">a. </w:t>
      </w:r>
      <w:r w:rsidR="00A46ABF">
        <w:t>false</w:t>
      </w:r>
    </w:p>
    <w:p w14:paraId="60200FF7" w14:textId="0DAE5EB7" w:rsidR="007D329D" w:rsidRDefault="007D329D">
      <w:r>
        <w:tab/>
        <w:t xml:space="preserve">b. </w:t>
      </w:r>
      <w:r w:rsidR="00AE4E0D">
        <w:t>true</w:t>
      </w:r>
    </w:p>
    <w:p w14:paraId="4D3763B4" w14:textId="23DF7076" w:rsidR="007D329D" w:rsidRDefault="007D329D">
      <w:r>
        <w:tab/>
        <w:t xml:space="preserve">c. </w:t>
      </w:r>
      <w:r w:rsidR="00586E13">
        <w:t>true</w:t>
      </w:r>
    </w:p>
    <w:p w14:paraId="67C5A4FB" w14:textId="15CDFA5C" w:rsidR="007D329D" w:rsidRDefault="007D329D">
      <w:r>
        <w:tab/>
        <w:t xml:space="preserve">d. </w:t>
      </w:r>
      <w:r w:rsidR="00B11BDF">
        <w:t>true</w:t>
      </w:r>
    </w:p>
    <w:p w14:paraId="4A0622C8" w14:textId="10487DDB" w:rsidR="007D329D" w:rsidRDefault="007D329D">
      <w:r>
        <w:tab/>
        <w:t xml:space="preserve">e. </w:t>
      </w:r>
      <w:r w:rsidR="00446BC6">
        <w:t>true</w:t>
      </w:r>
    </w:p>
    <w:p w14:paraId="3BB0E743" w14:textId="7C7F80BD" w:rsidR="007D329D" w:rsidRDefault="007D329D">
      <w:r>
        <w:tab/>
        <w:t xml:space="preserve">f. </w:t>
      </w:r>
      <w:r w:rsidR="00A91658">
        <w:t>false</w:t>
      </w:r>
    </w:p>
    <w:p w14:paraId="290F8754" w14:textId="6A9C4169" w:rsidR="007D329D" w:rsidRDefault="007D329D">
      <w:r>
        <w:tab/>
        <w:t xml:space="preserve">g. </w:t>
      </w:r>
      <w:r w:rsidR="00A91658">
        <w:t>false</w:t>
      </w:r>
    </w:p>
    <w:p w14:paraId="2CB7AC77" w14:textId="1D0DD834" w:rsidR="007D329D" w:rsidRDefault="007D329D">
      <w:r>
        <w:tab/>
        <w:t xml:space="preserve">h. </w:t>
      </w:r>
      <w:r w:rsidR="00A91658">
        <w:t>true</w:t>
      </w:r>
    </w:p>
    <w:p w14:paraId="79CD6D1B" w14:textId="1B8D665A" w:rsidR="007D329D" w:rsidRDefault="007D329D">
      <w:r>
        <w:tab/>
      </w:r>
      <w:proofErr w:type="spellStart"/>
      <w:r>
        <w:t>i</w:t>
      </w:r>
      <w:proofErr w:type="spellEnd"/>
      <w:r>
        <w:t xml:space="preserve">. </w:t>
      </w:r>
      <w:r w:rsidR="00B831F7">
        <w:t>true</w:t>
      </w:r>
    </w:p>
    <w:p w14:paraId="47F072EC" w14:textId="092954B6" w:rsidR="007D329D" w:rsidRDefault="007D329D">
      <w:r>
        <w:tab/>
        <w:t xml:space="preserve">j. </w:t>
      </w:r>
      <w:r w:rsidR="00B831F7">
        <w:t>false</w:t>
      </w:r>
    </w:p>
    <w:p w14:paraId="4C8A7035" w14:textId="11A38E15" w:rsidR="00112C90" w:rsidRDefault="00112C90"/>
    <w:p w14:paraId="4A8E6570" w14:textId="3F8F14F9" w:rsidR="00B831F7" w:rsidRDefault="00B831F7">
      <w:r>
        <w:t>3.</w:t>
      </w:r>
    </w:p>
    <w:p w14:paraId="6F245A23" w14:textId="60A2EE11" w:rsidR="00B831F7" w:rsidRDefault="00B831F7"/>
    <w:p w14:paraId="6593FE08" w14:textId="34D2737D" w:rsidR="00B831F7" w:rsidRDefault="00B831F7">
      <w:r>
        <w:tab/>
      </w:r>
      <w:r w:rsidR="00E61CD0">
        <w:t>a</w:t>
      </w:r>
      <w:r w:rsidR="00851538">
        <w:t xml:space="preserve">. </w:t>
      </w:r>
      <w:r w:rsidR="00B17086">
        <w:t>b</w:t>
      </w:r>
      <w:r w:rsidR="00505F29">
        <w:t xml:space="preserve">yte </w:t>
      </w:r>
      <w:r w:rsidR="00A71C07">
        <w:tab/>
      </w:r>
      <w:r w:rsidR="00E47822">
        <w:t>2</w:t>
      </w:r>
      <w:r w:rsidR="00A71C07">
        <w:tab/>
      </w:r>
      <w:r w:rsidR="006D4AAD">
        <w:tab/>
      </w:r>
      <w:r w:rsidR="00616886">
        <w:t xml:space="preserve">A byte because it </w:t>
      </w:r>
      <w:r w:rsidR="00F45892">
        <w:t xml:space="preserve">needs a whole number </w:t>
      </w:r>
      <w:r w:rsidR="00851538">
        <w:t>likely less than 127</w:t>
      </w:r>
    </w:p>
    <w:p w14:paraId="53FCD18B" w14:textId="08A55941" w:rsidR="00851538" w:rsidRDefault="00851538">
      <w:r>
        <w:tab/>
      </w:r>
      <w:r w:rsidR="00E61CD0">
        <w:t>b</w:t>
      </w:r>
      <w:r>
        <w:t>.</w:t>
      </w:r>
      <w:r w:rsidR="003A00BB">
        <w:t xml:space="preserve"> char </w:t>
      </w:r>
      <w:r w:rsidR="0039419F">
        <w:tab/>
      </w:r>
      <w:r w:rsidR="00E47822">
        <w:t>‘A’</w:t>
      </w:r>
      <w:r w:rsidR="00A71C07">
        <w:tab/>
      </w:r>
      <w:r w:rsidR="006D4AAD">
        <w:tab/>
      </w:r>
      <w:r w:rsidR="00B17086">
        <w:t>A char to store a single letter grade</w:t>
      </w:r>
    </w:p>
    <w:p w14:paraId="0C444186" w14:textId="73CA5958" w:rsidR="00B17086" w:rsidRPr="008E050C" w:rsidRDefault="00B17086">
      <w:pPr>
        <w:rPr>
          <w:b/>
        </w:rPr>
      </w:pPr>
      <w:r>
        <w:tab/>
      </w:r>
      <w:r w:rsidR="00E61CD0">
        <w:t>c</w:t>
      </w:r>
      <w:r>
        <w:t xml:space="preserve">. </w:t>
      </w:r>
      <w:r w:rsidR="000B47C8">
        <w:t xml:space="preserve">long </w:t>
      </w:r>
      <w:r w:rsidR="0039419F">
        <w:tab/>
      </w:r>
      <w:r w:rsidR="00E47822">
        <w:t>7,589,</w:t>
      </w:r>
      <w:bookmarkStart w:id="0" w:name="_GoBack"/>
      <w:r w:rsidR="006D4AAD" w:rsidRPr="008E050C">
        <w:rPr>
          <w:b/>
        </w:rPr>
        <w:t>679,789</w:t>
      </w:r>
      <w:r w:rsidR="006E58E0" w:rsidRPr="008E050C">
        <w:rPr>
          <w:b/>
        </w:rPr>
        <w:tab/>
        <w:t>C</w:t>
      </w:r>
      <w:r w:rsidR="00AA28F5" w:rsidRPr="008E050C">
        <w:rPr>
          <w:b/>
        </w:rPr>
        <w:t>urrent population</w:t>
      </w:r>
      <w:r w:rsidR="006E58E0" w:rsidRPr="008E050C">
        <w:rPr>
          <w:b/>
        </w:rPr>
        <w:t xml:space="preserve"> is greater tha</w:t>
      </w:r>
      <w:r w:rsidR="00E61CD0" w:rsidRPr="008E050C">
        <w:rPr>
          <w:b/>
        </w:rPr>
        <w:t>n what an int can store</w:t>
      </w:r>
    </w:p>
    <w:p w14:paraId="20B4AF7C" w14:textId="6BB51927" w:rsidR="00E61CD0" w:rsidRDefault="00E61CD0">
      <w:r w:rsidRPr="008E050C">
        <w:rPr>
          <w:b/>
        </w:rPr>
        <w:tab/>
        <w:t xml:space="preserve">d. </w:t>
      </w:r>
      <w:r w:rsidR="00562CFB" w:rsidRPr="008E050C">
        <w:rPr>
          <w:b/>
        </w:rPr>
        <w:t>in</w:t>
      </w:r>
      <w:r w:rsidR="00557FEE" w:rsidRPr="008E050C">
        <w:rPr>
          <w:b/>
        </w:rPr>
        <w:t xml:space="preserve">t </w:t>
      </w:r>
      <w:bookmarkEnd w:id="0"/>
      <w:r w:rsidR="0039419F">
        <w:tab/>
      </w:r>
      <w:r w:rsidR="006D4AAD">
        <w:t>3,890</w:t>
      </w:r>
      <w:r w:rsidR="00227150">
        <w:t>,324</w:t>
      </w:r>
      <w:r w:rsidR="00C8225C">
        <w:tab/>
        <w:t>Current largest county popula</w:t>
      </w:r>
      <w:r w:rsidR="00560728">
        <w:t>tion is within what an int stores</w:t>
      </w:r>
    </w:p>
    <w:p w14:paraId="4586E98D" w14:textId="3C041963" w:rsidR="00560728" w:rsidRDefault="00560728">
      <w:r>
        <w:tab/>
      </w:r>
      <w:r w:rsidR="00A71C07">
        <w:t>e. byte</w:t>
      </w:r>
      <w:r w:rsidR="00A71C07">
        <w:tab/>
      </w:r>
      <w:r w:rsidR="004D021B">
        <w:t>56</w:t>
      </w:r>
      <w:r w:rsidR="0039419F">
        <w:tab/>
      </w:r>
      <w:r w:rsidR="004D021B">
        <w:tab/>
        <w:t xml:space="preserve">Bus should not have over 127 </w:t>
      </w:r>
      <w:proofErr w:type="spellStart"/>
      <w:r w:rsidR="004D021B">
        <w:t>Passangers</w:t>
      </w:r>
      <w:proofErr w:type="spellEnd"/>
    </w:p>
    <w:p w14:paraId="044ECF26" w14:textId="1D9E8871" w:rsidR="004D021B" w:rsidRDefault="004D021B">
      <w:r>
        <w:tab/>
        <w:t xml:space="preserve">f. </w:t>
      </w:r>
      <w:r w:rsidR="00941954">
        <w:t xml:space="preserve">short </w:t>
      </w:r>
      <w:r w:rsidR="00221A1F">
        <w:t>300</w:t>
      </w:r>
      <w:r w:rsidR="00221A1F">
        <w:tab/>
      </w:r>
      <w:r w:rsidR="00221A1F">
        <w:tab/>
        <w:t>The current highest scrabble score is 830</w:t>
      </w:r>
    </w:p>
    <w:p w14:paraId="65E50C3F" w14:textId="4C972E2B" w:rsidR="00221A1F" w:rsidRDefault="00221A1F">
      <w:r>
        <w:tab/>
        <w:t xml:space="preserve">g. </w:t>
      </w:r>
      <w:r w:rsidR="00DB044C">
        <w:t xml:space="preserve">byte </w:t>
      </w:r>
      <w:r w:rsidR="00663CB8">
        <w:t>10</w:t>
      </w:r>
      <w:r w:rsidR="00663CB8">
        <w:tab/>
      </w:r>
      <w:r w:rsidR="00663CB8">
        <w:tab/>
      </w:r>
      <w:r w:rsidR="00245E83">
        <w:t>A baseball teams score will be less than 127</w:t>
      </w:r>
    </w:p>
    <w:p w14:paraId="5ED2FEC3" w14:textId="433083BA" w:rsidR="00245E83" w:rsidRDefault="00245E83">
      <w:r>
        <w:tab/>
        <w:t xml:space="preserve">h. </w:t>
      </w:r>
      <w:r w:rsidR="000A4230">
        <w:t>s</w:t>
      </w:r>
      <w:r w:rsidR="00B91E91">
        <w:t>tring “</w:t>
      </w:r>
      <w:r w:rsidR="000A4230">
        <w:t>1945</w:t>
      </w:r>
      <w:r w:rsidR="00B91E91">
        <w:t>”</w:t>
      </w:r>
      <w:r w:rsidR="000A4230">
        <w:tab/>
      </w:r>
      <w:r w:rsidR="000A4230">
        <w:tab/>
        <w:t xml:space="preserve">If </w:t>
      </w:r>
      <w:r w:rsidR="00807A65">
        <w:t>variable won’t be used for math store in a string</w:t>
      </w:r>
    </w:p>
    <w:p w14:paraId="373A543B" w14:textId="7C8BCF8D" w:rsidR="00807A65" w:rsidRDefault="00807A65">
      <w:r>
        <w:tab/>
      </w:r>
      <w:proofErr w:type="spellStart"/>
      <w:r>
        <w:t>i</w:t>
      </w:r>
      <w:proofErr w:type="spellEnd"/>
      <w:r>
        <w:t xml:space="preserve">. </w:t>
      </w:r>
      <w:proofErr w:type="gramStart"/>
      <w:r>
        <w:t>byte  2</w:t>
      </w:r>
      <w:proofErr w:type="gramEnd"/>
      <w:r>
        <w:tab/>
      </w:r>
      <w:r>
        <w:tab/>
      </w:r>
      <w:r w:rsidR="00372410">
        <w:t>likely to be less than 127 legs “although the record is 742 legs”</w:t>
      </w:r>
    </w:p>
    <w:p w14:paraId="1AA6400C" w14:textId="5994C552" w:rsidR="00372410" w:rsidRDefault="00372410">
      <w:r>
        <w:tab/>
        <w:t xml:space="preserve">j. </w:t>
      </w:r>
      <w:r w:rsidR="003501B8">
        <w:t>double</w:t>
      </w:r>
      <w:r w:rsidR="00656731">
        <w:t xml:space="preserve"> 80,000</w:t>
      </w:r>
      <w:r w:rsidR="00130C61">
        <w:t>.99</w:t>
      </w:r>
      <w:r w:rsidR="00656731">
        <w:tab/>
      </w:r>
      <w:r w:rsidR="007D1BBE">
        <w:t>Typically a price will have a decimal</w:t>
      </w:r>
    </w:p>
    <w:sectPr w:rsidR="0037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FC"/>
    <w:rsid w:val="000A4230"/>
    <w:rsid w:val="000B47C8"/>
    <w:rsid w:val="000D1905"/>
    <w:rsid w:val="000D432C"/>
    <w:rsid w:val="0010448B"/>
    <w:rsid w:val="00112C90"/>
    <w:rsid w:val="00130C61"/>
    <w:rsid w:val="00134172"/>
    <w:rsid w:val="001800DB"/>
    <w:rsid w:val="00221A1F"/>
    <w:rsid w:val="00227150"/>
    <w:rsid w:val="00245E83"/>
    <w:rsid w:val="00256DEF"/>
    <w:rsid w:val="0026090A"/>
    <w:rsid w:val="003501B8"/>
    <w:rsid w:val="00372410"/>
    <w:rsid w:val="0039419F"/>
    <w:rsid w:val="003A00BB"/>
    <w:rsid w:val="003E10DA"/>
    <w:rsid w:val="00446BC6"/>
    <w:rsid w:val="004D021B"/>
    <w:rsid w:val="004E34D3"/>
    <w:rsid w:val="00505F29"/>
    <w:rsid w:val="00557FEE"/>
    <w:rsid w:val="00560728"/>
    <w:rsid w:val="00562CFB"/>
    <w:rsid w:val="00586E13"/>
    <w:rsid w:val="00616886"/>
    <w:rsid w:val="00645252"/>
    <w:rsid w:val="00656731"/>
    <w:rsid w:val="00663CB8"/>
    <w:rsid w:val="006D1D9C"/>
    <w:rsid w:val="006D3D74"/>
    <w:rsid w:val="006D4AAD"/>
    <w:rsid w:val="006E58E0"/>
    <w:rsid w:val="00714D7E"/>
    <w:rsid w:val="007670BB"/>
    <w:rsid w:val="007D1BBE"/>
    <w:rsid w:val="007D329D"/>
    <w:rsid w:val="00807A65"/>
    <w:rsid w:val="0083557C"/>
    <w:rsid w:val="0083569A"/>
    <w:rsid w:val="00851538"/>
    <w:rsid w:val="00865849"/>
    <w:rsid w:val="008E050C"/>
    <w:rsid w:val="00941954"/>
    <w:rsid w:val="00A46ABF"/>
    <w:rsid w:val="00A71C07"/>
    <w:rsid w:val="00A91658"/>
    <w:rsid w:val="00A9204E"/>
    <w:rsid w:val="00AA28F5"/>
    <w:rsid w:val="00AE4E0D"/>
    <w:rsid w:val="00B117DF"/>
    <w:rsid w:val="00B11BDF"/>
    <w:rsid w:val="00B17086"/>
    <w:rsid w:val="00B831F7"/>
    <w:rsid w:val="00B91E91"/>
    <w:rsid w:val="00C475FC"/>
    <w:rsid w:val="00C8225C"/>
    <w:rsid w:val="00D422D3"/>
    <w:rsid w:val="00DB044C"/>
    <w:rsid w:val="00E47822"/>
    <w:rsid w:val="00E61CD0"/>
    <w:rsid w:val="00F1685B"/>
    <w:rsid w:val="00F21FFF"/>
    <w:rsid w:val="00F24ED3"/>
    <w:rsid w:val="00F45892"/>
    <w:rsid w:val="00F75E13"/>
    <w:rsid w:val="00F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8297"/>
  <w15:chartTrackingRefBased/>
  <w15:docId w15:val="{CD75F020-EF8A-4532-9465-F5403B83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66</cp:revision>
  <dcterms:created xsi:type="dcterms:W3CDTF">2019-11-22T00:38:00Z</dcterms:created>
  <dcterms:modified xsi:type="dcterms:W3CDTF">2019-11-25T19:18:00Z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